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ff7"/>
        <w:tblW w:w="0" w:type="auto"/>
        <w:tblBorders>
          <w:top w:val="single" w:sz="24" w:space="0" w:color="0070C0"/>
          <w:left w:val="none" w:sz="0" w:space="0" w:color="auto"/>
          <w:bottom w:val="single" w:sz="24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B312B" w14:paraId="5374BF25" w14:textId="77777777" w:rsidTr="00CB312B">
        <w:tc>
          <w:tcPr>
            <w:tcW w:w="9016" w:type="dxa"/>
          </w:tcPr>
          <w:p w14:paraId="475999F9" w14:textId="77777777" w:rsidR="00CB312B" w:rsidRPr="00CB312B" w:rsidRDefault="00CB312B" w:rsidP="00CB312B">
            <w:pPr>
              <w:jc w:val="center"/>
              <w:rPr>
                <w:b/>
                <w:bCs/>
                <w:sz w:val="40"/>
                <w:szCs w:val="40"/>
              </w:rPr>
            </w:pPr>
            <w:r w:rsidRPr="00CB312B">
              <w:rPr>
                <w:rFonts w:hint="eastAsia"/>
                <w:b/>
                <w:bCs/>
                <w:sz w:val="40"/>
                <w:szCs w:val="40"/>
              </w:rPr>
              <w:t>진행l</w:t>
            </w:r>
            <w:r w:rsidRPr="00CB312B">
              <w:rPr>
                <w:b/>
                <w:bCs/>
                <w:sz w:val="40"/>
                <w:szCs w:val="40"/>
              </w:rPr>
              <w:t>og</w:t>
            </w:r>
            <w:bookmarkStart w:id="0" w:name="_GoBack"/>
            <w:bookmarkEnd w:id="0"/>
          </w:p>
        </w:tc>
      </w:tr>
    </w:tbl>
    <w:p w14:paraId="40D5D88A" w14:textId="77777777" w:rsidR="00CB312B" w:rsidRDefault="00CB312B"/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B312B" w14:paraId="5DDA6101" w14:textId="77777777" w:rsidTr="00CB312B">
        <w:tc>
          <w:tcPr>
            <w:tcW w:w="1413" w:type="dxa"/>
          </w:tcPr>
          <w:p w14:paraId="66E107C3" w14:textId="77777777" w:rsidR="00CB312B" w:rsidRDefault="00CB312B">
            <w:r>
              <w:rPr>
                <w:rFonts w:hint="eastAsia"/>
              </w:rPr>
              <w:t>날짜</w:t>
            </w:r>
          </w:p>
        </w:tc>
        <w:tc>
          <w:tcPr>
            <w:tcW w:w="7603" w:type="dxa"/>
          </w:tcPr>
          <w:p w14:paraId="61F3B7AD" w14:textId="77777777" w:rsidR="00CB312B" w:rsidRPr="00CB312B" w:rsidRDefault="00CB312B">
            <w:pPr>
              <w:rPr>
                <w:vertAlign w:val="subscript"/>
              </w:rPr>
            </w:pPr>
            <w:r>
              <w:rPr>
                <w:rFonts w:hint="eastAsia"/>
              </w:rPr>
              <w:t>내용</w:t>
            </w:r>
          </w:p>
        </w:tc>
      </w:tr>
      <w:tr w:rsidR="00CB312B" w14:paraId="756CF8CB" w14:textId="77777777" w:rsidTr="00CB312B">
        <w:tc>
          <w:tcPr>
            <w:tcW w:w="1413" w:type="dxa"/>
          </w:tcPr>
          <w:p w14:paraId="1DC8588E" w14:textId="77777777" w:rsidR="00CB312B" w:rsidRDefault="00CB312B">
            <w:r>
              <w:rPr>
                <w:rFonts w:hint="eastAsia"/>
              </w:rPr>
              <w:t>2</w:t>
            </w:r>
            <w:r>
              <w:t>0200106</w:t>
            </w:r>
          </w:p>
        </w:tc>
        <w:tc>
          <w:tcPr>
            <w:tcW w:w="7603" w:type="dxa"/>
          </w:tcPr>
          <w:p w14:paraId="6B0DEACF" w14:textId="77777777" w:rsidR="00852FF9" w:rsidRDefault="00CB312B">
            <w:r>
              <w:rPr>
                <w:rFonts w:hint="eastAsia"/>
              </w:rPr>
              <w:t>카카오톡 로그인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연동 실패.</w:t>
            </w:r>
            <w:r>
              <w:t xml:space="preserve"> </w:t>
            </w:r>
          </w:p>
          <w:p w14:paraId="29F9F65C" w14:textId="29924280" w:rsidR="00CB312B" w:rsidRPr="00CB312B" w:rsidRDefault="00CB312B">
            <w:r>
              <w:rPr>
                <w:rFonts w:hint="eastAsia"/>
              </w:rPr>
              <w:t xml:space="preserve">네이버 로그인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연동</w:t>
            </w:r>
            <w:r>
              <w:t xml:space="preserve"> </w:t>
            </w:r>
            <w:r>
              <w:rPr>
                <w:rFonts w:hint="eastAsia"/>
              </w:rPr>
              <w:t>우회</w:t>
            </w:r>
          </w:p>
        </w:tc>
      </w:tr>
      <w:tr w:rsidR="00CB312B" w14:paraId="03D712F2" w14:textId="77777777" w:rsidTr="00CB312B">
        <w:tc>
          <w:tcPr>
            <w:tcW w:w="1413" w:type="dxa"/>
          </w:tcPr>
          <w:p w14:paraId="7091679F" w14:textId="77777777" w:rsidR="00CB312B" w:rsidRDefault="00CB312B">
            <w:r>
              <w:rPr>
                <w:rFonts w:hint="eastAsia"/>
              </w:rPr>
              <w:t>2</w:t>
            </w:r>
            <w:r>
              <w:t>0200107</w:t>
            </w:r>
          </w:p>
        </w:tc>
        <w:tc>
          <w:tcPr>
            <w:tcW w:w="7603" w:type="dxa"/>
          </w:tcPr>
          <w:p w14:paraId="154143EA" w14:textId="77777777" w:rsidR="00CB312B" w:rsidRDefault="00CB312B">
            <w:r>
              <w:rPr>
                <w:rFonts w:hint="eastAsia"/>
              </w:rPr>
              <w:t xml:space="preserve">네이버 로그인 </w:t>
            </w:r>
            <w:r>
              <w:t>기</w:t>
            </w:r>
            <w:r>
              <w:rPr>
                <w:rFonts w:hint="eastAsia"/>
              </w:rPr>
              <w:t>능 구현</w:t>
            </w:r>
          </w:p>
        </w:tc>
      </w:tr>
      <w:tr w:rsidR="003631EA" w14:paraId="04B60E1E" w14:textId="77777777" w:rsidTr="00CB312B">
        <w:tc>
          <w:tcPr>
            <w:tcW w:w="1413" w:type="dxa"/>
          </w:tcPr>
          <w:p w14:paraId="304F7F7D" w14:textId="1BED6E89" w:rsidR="003631EA" w:rsidRDefault="003631E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0200108</w:t>
            </w:r>
          </w:p>
        </w:tc>
        <w:tc>
          <w:tcPr>
            <w:tcW w:w="7603" w:type="dxa"/>
          </w:tcPr>
          <w:p w14:paraId="74DAB09B" w14:textId="0A18A8F8" w:rsidR="003631EA" w:rsidRDefault="003631EA">
            <w:pPr>
              <w:rPr>
                <w:rFonts w:hint="eastAsia"/>
              </w:rPr>
            </w:pPr>
            <w:r>
              <w:rPr>
                <w:rFonts w:hint="eastAsia"/>
              </w:rPr>
              <w:t>액티비티 전환 및 네이버 로그아웃 구현</w:t>
            </w:r>
          </w:p>
        </w:tc>
      </w:tr>
      <w:tr w:rsidR="003631EA" w14:paraId="79DE76BD" w14:textId="77777777" w:rsidTr="00CB312B">
        <w:tc>
          <w:tcPr>
            <w:tcW w:w="1413" w:type="dxa"/>
          </w:tcPr>
          <w:p w14:paraId="0AF0AB50" w14:textId="2B65BB1D" w:rsidR="003631EA" w:rsidRDefault="003631E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0200109</w:t>
            </w:r>
          </w:p>
        </w:tc>
        <w:tc>
          <w:tcPr>
            <w:tcW w:w="7603" w:type="dxa"/>
          </w:tcPr>
          <w:p w14:paraId="4DE8DFCC" w14:textId="30DB132C" w:rsidR="003631EA" w:rsidRDefault="00450C28">
            <w:pPr>
              <w:rPr>
                <w:rFonts w:hint="eastAsia"/>
              </w:rPr>
            </w:pPr>
            <w:r>
              <w:rPr>
                <w:rFonts w:hint="eastAsia"/>
              </w:rPr>
              <w:t>계정 연동 이후 액티비티 컨트롤 및 구글 로그인 구현</w:t>
            </w:r>
          </w:p>
        </w:tc>
      </w:tr>
      <w:tr w:rsidR="000C0790" w14:paraId="05FE9EAB" w14:textId="77777777" w:rsidTr="00CB312B">
        <w:tc>
          <w:tcPr>
            <w:tcW w:w="1413" w:type="dxa"/>
          </w:tcPr>
          <w:p w14:paraId="60F73B2C" w14:textId="77777777" w:rsidR="000C0790" w:rsidRDefault="000C0790">
            <w:pPr>
              <w:rPr>
                <w:rFonts w:hint="eastAsia"/>
              </w:rPr>
            </w:pPr>
          </w:p>
        </w:tc>
        <w:tc>
          <w:tcPr>
            <w:tcW w:w="7603" w:type="dxa"/>
          </w:tcPr>
          <w:p w14:paraId="07A5FD9A" w14:textId="77777777" w:rsidR="000C0790" w:rsidRDefault="000C0790">
            <w:pPr>
              <w:rPr>
                <w:rFonts w:hint="eastAsia"/>
              </w:rPr>
            </w:pPr>
          </w:p>
        </w:tc>
      </w:tr>
    </w:tbl>
    <w:p w14:paraId="6CFE8476" w14:textId="77777777" w:rsidR="00CB312B" w:rsidRPr="00BE270A" w:rsidRDefault="00CB312B"/>
    <w:sectPr w:rsidR="00CB312B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3A7E5" w14:textId="77777777" w:rsidR="006F04E9" w:rsidRDefault="006F04E9" w:rsidP="00BE270A">
      <w:r>
        <w:separator/>
      </w:r>
    </w:p>
  </w:endnote>
  <w:endnote w:type="continuationSeparator" w:id="0">
    <w:p w14:paraId="3691F44C" w14:textId="77777777" w:rsidR="006F04E9" w:rsidRDefault="006F04E9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AF26A" w14:textId="77777777" w:rsidR="006F04E9" w:rsidRDefault="006F04E9" w:rsidP="00BE270A">
      <w:r>
        <w:separator/>
      </w:r>
    </w:p>
  </w:footnote>
  <w:footnote w:type="continuationSeparator" w:id="0">
    <w:p w14:paraId="6FBA71CE" w14:textId="77777777" w:rsidR="006F04E9" w:rsidRDefault="006F04E9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2B"/>
    <w:rsid w:val="000C0790"/>
    <w:rsid w:val="003631EA"/>
    <w:rsid w:val="00450C28"/>
    <w:rsid w:val="004D1F3F"/>
    <w:rsid w:val="004E108E"/>
    <w:rsid w:val="00645252"/>
    <w:rsid w:val="006D3D74"/>
    <w:rsid w:val="006F04E9"/>
    <w:rsid w:val="00735289"/>
    <w:rsid w:val="007D1B4E"/>
    <w:rsid w:val="0083569A"/>
    <w:rsid w:val="00852FF9"/>
    <w:rsid w:val="00885539"/>
    <w:rsid w:val="00A840DF"/>
    <w:rsid w:val="00A9204E"/>
    <w:rsid w:val="00BE2149"/>
    <w:rsid w:val="00BE270A"/>
    <w:rsid w:val="00CB312B"/>
    <w:rsid w:val="00FA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465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krwoghk\AppData\Roaming\Microsoft\Templates\&#51460;%20&#44036;&#44201;%201&#51460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E761AC-4D8A-466C-BF3E-8ED529D6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 간격 1줄(비어 있음).dotx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2020-01-07T07:45:00Z</dcterms:created>
  <dcterms:modified xsi:type="dcterms:W3CDTF">2020-01-09T08:03:00Z</dcterms:modified>
</cp:coreProperties>
</file>